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B3A5E">
      <w:pPr>
        <w:rPr>
          <w:lang w:val="en-AU"/>
        </w:rPr>
      </w:pPr>
      <w:r>
        <w:rPr>
          <w:lang w:val="en-AU"/>
        </w:rPr>
        <w:t>IFN465: Assignment 1 – Cornelis de Jager</w:t>
      </w:r>
    </w:p>
    <w:p w:rsidR="00AB3A5E" w:rsidRDefault="00AB3A5E">
      <w:pPr>
        <w:rPr>
          <w:lang w:val="en-AU"/>
        </w:rPr>
      </w:pPr>
    </w:p>
    <w:p w:rsidR="00AB3A5E" w:rsidRDefault="00AB3A5E" w:rsidP="00AB3A5E">
      <w:pPr>
        <w:pStyle w:val="Heading1"/>
        <w:rPr>
          <w:lang w:val="en-AU"/>
        </w:rPr>
      </w:pPr>
      <w:r>
        <w:rPr>
          <w:lang w:val="en-AU"/>
        </w:rPr>
        <w:t>Task 1</w:t>
      </w:r>
    </w:p>
    <w:p w:rsidR="00AB3A5E" w:rsidRDefault="00AB3A5E" w:rsidP="00AB3A5E">
      <w:pPr>
        <w:pStyle w:val="Heading3"/>
        <w:rPr>
          <w:lang w:val="en-AU"/>
        </w:rPr>
      </w:pPr>
      <w:r>
        <w:rPr>
          <w:lang w:val="en-AU"/>
        </w:rPr>
        <w:t>Questions 1</w:t>
      </w:r>
    </w:p>
    <w:p w:rsidR="00AB3A5E" w:rsidRDefault="00AB3A5E" w:rsidP="00AB3A5E">
      <w:pPr>
        <w:rPr>
          <w:lang w:val="en-AU"/>
        </w:rPr>
      </w:pPr>
      <w:r w:rsidRPr="00AB3A5E">
        <w:rPr>
          <w:lang w:val="en-AU"/>
        </w:rPr>
        <w:t>The proportion of cars that are kick is 12.949...%</w:t>
      </w:r>
    </w:p>
    <w:p w:rsidR="00AB3A5E" w:rsidRDefault="00AB3A5E" w:rsidP="00AB3A5E">
      <w:pPr>
        <w:rPr>
          <w:lang w:val="en-AU"/>
        </w:rPr>
      </w:pPr>
    </w:p>
    <w:p w:rsidR="00AB3A5E" w:rsidRDefault="00AB3A5E" w:rsidP="00AB3A5E">
      <w:pPr>
        <w:pStyle w:val="Heading3"/>
        <w:rPr>
          <w:lang w:val="en-AU"/>
        </w:rPr>
      </w:pPr>
      <w:r>
        <w:rPr>
          <w:lang w:val="en-AU"/>
        </w:rPr>
        <w:t>Question 2</w:t>
      </w:r>
    </w:p>
    <w:p w:rsidR="00AB3A5E" w:rsidRDefault="00AB3A5E" w:rsidP="00AB3A5E">
      <w:pPr>
        <w:rPr>
          <w:lang w:val="en-AU"/>
        </w:rPr>
      </w:pPr>
      <w:r w:rsidRPr="00AB3A5E">
        <w:rPr>
          <w:lang w:val="en-AU"/>
        </w:rPr>
        <w:t>Yes.</w:t>
      </w:r>
    </w:p>
    <w:p w:rsidR="00AB3A5E" w:rsidRDefault="00AB3A5E" w:rsidP="00AB3A5E">
      <w:pPr>
        <w:rPr>
          <w:lang w:val="en-AU"/>
        </w:rPr>
      </w:pPr>
    </w:p>
    <w:p w:rsidR="00AB3A5E" w:rsidRDefault="00AB3A5E" w:rsidP="00AB3A5E">
      <w:pPr>
        <w:pStyle w:val="ListParagraph"/>
        <w:numPr>
          <w:ilvl w:val="0"/>
          <w:numId w:val="24"/>
        </w:numPr>
        <w:rPr>
          <w:lang w:val="en-AU"/>
        </w:rPr>
      </w:pPr>
      <w:r>
        <w:rPr>
          <w:lang w:val="en-AU"/>
        </w:rPr>
        <w:t xml:space="preserve">We replaced  ‘?’, ‘#VALUE’ and 0 as </w:t>
      </w:r>
      <w:proofErr w:type="spellStart"/>
      <w:r>
        <w:rPr>
          <w:lang w:val="en-AU"/>
        </w:rPr>
        <w:t>NaN</w:t>
      </w:r>
      <w:proofErr w:type="spellEnd"/>
    </w:p>
    <w:p w:rsidR="00AB3A5E" w:rsidRDefault="00AB3A5E" w:rsidP="00AB3A5E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>PRIMEUNIT and AUCGUART were dropped due to only having a small amount of data</w:t>
      </w:r>
    </w:p>
    <w:p w:rsidR="00AB3A5E" w:rsidRDefault="00AB3A5E" w:rsidP="00E97E8F">
      <w:pPr>
        <w:pStyle w:val="ListParagraph"/>
        <w:numPr>
          <w:ilvl w:val="0"/>
          <w:numId w:val="24"/>
        </w:numPr>
        <w:rPr>
          <w:lang w:val="en-AU"/>
        </w:rPr>
      </w:pPr>
      <w:proofErr w:type="spellStart"/>
      <w:r w:rsidRPr="00AB3A5E">
        <w:rPr>
          <w:lang w:val="en-AU"/>
        </w:rPr>
        <w:t>WheelTypeID</w:t>
      </w:r>
      <w:proofErr w:type="spellEnd"/>
      <w:r w:rsidRPr="00AB3A5E">
        <w:rPr>
          <w:lang w:val="en-AU"/>
        </w:rPr>
        <w:t xml:space="preserve"> and </w:t>
      </w:r>
      <w:proofErr w:type="spellStart"/>
      <w:r w:rsidRPr="00AB3A5E">
        <w:rPr>
          <w:lang w:val="en-AU"/>
        </w:rPr>
        <w:t>PurchaseDate</w:t>
      </w:r>
      <w:proofErr w:type="spellEnd"/>
      <w:r w:rsidRPr="00AB3A5E">
        <w:rPr>
          <w:lang w:val="en-AU"/>
        </w:rPr>
        <w:t xml:space="preserve"> were duplicates of other features and were dropped</w:t>
      </w:r>
    </w:p>
    <w:p w:rsidR="00AB3A5E" w:rsidRDefault="00AB3A5E" w:rsidP="00994CA0">
      <w:pPr>
        <w:pStyle w:val="ListParagraph"/>
        <w:numPr>
          <w:ilvl w:val="0"/>
          <w:numId w:val="24"/>
        </w:numPr>
        <w:rPr>
          <w:lang w:val="en-AU"/>
        </w:rPr>
      </w:pPr>
      <w:proofErr w:type="spellStart"/>
      <w:r w:rsidRPr="00AB3A5E">
        <w:rPr>
          <w:lang w:val="en-AU"/>
        </w:rPr>
        <w:t>ForSale</w:t>
      </w:r>
      <w:proofErr w:type="spellEnd"/>
      <w:r w:rsidRPr="00AB3A5E">
        <w:rPr>
          <w:lang w:val="en-AU"/>
        </w:rPr>
        <w:t xml:space="preserve"> was dropped because of the </w:t>
      </w:r>
      <w:r w:rsidRPr="00AB3A5E">
        <w:rPr>
          <w:lang w:val="en-AU"/>
        </w:rPr>
        <w:t xml:space="preserve">extreme </w:t>
      </w:r>
      <w:r w:rsidRPr="00AB3A5E">
        <w:rPr>
          <w:lang w:val="en-AU"/>
        </w:rPr>
        <w:t>data skew</w:t>
      </w:r>
    </w:p>
    <w:p w:rsidR="00AB3A5E" w:rsidRDefault="00AB3A5E" w:rsidP="00DF5A22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In </w:t>
      </w:r>
      <w:proofErr w:type="spellStart"/>
      <w:r w:rsidRPr="00AB3A5E">
        <w:rPr>
          <w:lang w:val="en-AU"/>
        </w:rPr>
        <w:t>TopThreeAmericanName</w:t>
      </w:r>
      <w:proofErr w:type="spellEnd"/>
      <w:r w:rsidRPr="00AB3A5E">
        <w:rPr>
          <w:lang w:val="en-AU"/>
        </w:rPr>
        <w:t xml:space="preserve"> Hyundai and Jeep were renamed into HYUNDAI and JEEP</w:t>
      </w:r>
    </w:p>
    <w:p w:rsidR="00AB3A5E" w:rsidRDefault="00AB3A5E" w:rsidP="00AB3A5E">
      <w:pPr>
        <w:pStyle w:val="ListParagraph"/>
        <w:numPr>
          <w:ilvl w:val="0"/>
          <w:numId w:val="24"/>
        </w:numPr>
        <w:rPr>
          <w:lang w:val="en-AU"/>
        </w:rPr>
      </w:pPr>
      <w:r>
        <w:rPr>
          <w:lang w:val="en-AU"/>
        </w:rPr>
        <w:t>All other columns</w:t>
      </w:r>
      <w:r w:rsidRPr="00AB3A5E">
        <w:rPr>
          <w:lang w:val="en-AU"/>
        </w:rPr>
        <w:t xml:space="preserve"> strings </w:t>
      </w:r>
      <w:r>
        <w:rPr>
          <w:lang w:val="en-AU"/>
        </w:rPr>
        <w:t xml:space="preserve">were </w:t>
      </w:r>
      <w:r w:rsidRPr="00AB3A5E">
        <w:rPr>
          <w:lang w:val="en-AU"/>
        </w:rPr>
        <w:t>converted to uppercase</w:t>
      </w:r>
    </w:p>
    <w:p w:rsidR="00AB3A5E" w:rsidRDefault="00AB3A5E" w:rsidP="00AB3A5E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>In nationality USA was replaced to AMERICA</w:t>
      </w:r>
    </w:p>
    <w:p w:rsidR="00AB3A5E" w:rsidRDefault="00AB3A5E" w:rsidP="00A17135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>Transmission was renamed to Auto and Auto was set to 1, Manual set to 0</w:t>
      </w:r>
    </w:p>
    <w:p w:rsidR="00AB3A5E" w:rsidRDefault="00AB3A5E" w:rsidP="006B20E9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In </w:t>
      </w:r>
      <w:proofErr w:type="spellStart"/>
      <w:r w:rsidRPr="00AB3A5E">
        <w:rPr>
          <w:lang w:val="en-AU"/>
        </w:rPr>
        <w:t>Color</w:t>
      </w:r>
      <w:proofErr w:type="spellEnd"/>
      <w:r w:rsidRPr="00AB3A5E">
        <w:rPr>
          <w:lang w:val="en-AU"/>
        </w:rPr>
        <w:t xml:space="preserve">, NOT AVIL was changed to </w:t>
      </w:r>
      <w:proofErr w:type="spellStart"/>
      <w:r w:rsidRPr="00AB3A5E">
        <w:rPr>
          <w:lang w:val="en-AU"/>
        </w:rPr>
        <w:t>NaN</w:t>
      </w:r>
      <w:proofErr w:type="spellEnd"/>
    </w:p>
    <w:p w:rsidR="00AB3A5E" w:rsidRDefault="00AB3A5E" w:rsidP="00247C51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Dropped VNST due to </w:t>
      </w:r>
      <w:proofErr w:type="spellStart"/>
      <w:r w:rsidRPr="00AB3A5E">
        <w:rPr>
          <w:lang w:val="en-AU"/>
        </w:rPr>
        <w:t>statisical</w:t>
      </w:r>
      <w:proofErr w:type="spellEnd"/>
      <w:r w:rsidRPr="00AB3A5E">
        <w:rPr>
          <w:lang w:val="en-AU"/>
        </w:rPr>
        <w:t xml:space="preserve"> insignificance</w:t>
      </w:r>
    </w:p>
    <w:p w:rsidR="00AB3A5E" w:rsidRDefault="00AB3A5E" w:rsidP="0030416B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Size was split </w:t>
      </w:r>
      <w:proofErr w:type="spellStart"/>
      <w:r w:rsidRPr="00AB3A5E">
        <w:rPr>
          <w:lang w:val="en-AU"/>
        </w:rPr>
        <w:t>inot</w:t>
      </w:r>
      <w:proofErr w:type="spellEnd"/>
      <w:r w:rsidRPr="00AB3A5E">
        <w:rPr>
          <w:lang w:val="en-AU"/>
        </w:rPr>
        <w:t xml:space="preserve"> Size and Body and Van was placed into the Body feature</w:t>
      </w:r>
    </w:p>
    <w:p w:rsidR="00AB3A5E" w:rsidRDefault="00AB3A5E" w:rsidP="00FF7034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Any non-zero values in </w:t>
      </w:r>
      <w:proofErr w:type="spellStart"/>
      <w:r w:rsidRPr="00AB3A5E">
        <w:rPr>
          <w:lang w:val="en-AU"/>
        </w:rPr>
        <w:t>IsOnlineSale</w:t>
      </w:r>
      <w:proofErr w:type="spellEnd"/>
      <w:r w:rsidRPr="00AB3A5E">
        <w:rPr>
          <w:lang w:val="en-AU"/>
        </w:rPr>
        <w:t xml:space="preserve"> was set to 1</w:t>
      </w:r>
    </w:p>
    <w:p w:rsidR="00AB3A5E" w:rsidRDefault="00AB3A5E" w:rsidP="003B1063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Changed </w:t>
      </w:r>
      <w:proofErr w:type="spellStart"/>
      <w:r w:rsidRPr="00AB3A5E">
        <w:rPr>
          <w:lang w:val="en-AU"/>
        </w:rPr>
        <w:t>PurchaseTimestamp</w:t>
      </w:r>
      <w:proofErr w:type="spellEnd"/>
      <w:r w:rsidRPr="00AB3A5E">
        <w:rPr>
          <w:lang w:val="en-AU"/>
        </w:rPr>
        <w:t xml:space="preserve"> into days of week</w:t>
      </w:r>
    </w:p>
    <w:p w:rsidR="00AB3A5E" w:rsidRDefault="00AB3A5E" w:rsidP="003B1063">
      <w:pPr>
        <w:pStyle w:val="ListParagraph"/>
        <w:numPr>
          <w:ilvl w:val="0"/>
          <w:numId w:val="24"/>
        </w:numPr>
        <w:rPr>
          <w:lang w:val="en-AU"/>
        </w:rPr>
      </w:pPr>
      <w:r w:rsidRPr="00AB3A5E">
        <w:rPr>
          <w:lang w:val="en-AU"/>
        </w:rPr>
        <w:t xml:space="preserve">Replace any missing values not specifically taken care of previously to a value </w:t>
      </w:r>
      <w:r w:rsidRPr="00AB3A5E">
        <w:rPr>
          <w:lang w:val="en-AU"/>
        </w:rPr>
        <w:t>chosen</w:t>
      </w:r>
      <w:r w:rsidRPr="00AB3A5E">
        <w:rPr>
          <w:lang w:val="en-AU"/>
        </w:rPr>
        <w:t xml:space="preserve"> randomly from the </w:t>
      </w:r>
      <w:r w:rsidRPr="00AB3A5E">
        <w:rPr>
          <w:lang w:val="en-AU"/>
        </w:rPr>
        <w:t>distribution</w:t>
      </w:r>
      <w:r w:rsidRPr="00AB3A5E">
        <w:rPr>
          <w:lang w:val="en-AU"/>
        </w:rPr>
        <w:t xml:space="preserve"> of the column</w:t>
      </w:r>
    </w:p>
    <w:p w:rsidR="00AB3A5E" w:rsidRDefault="00AB3A5E" w:rsidP="00AB3A5E">
      <w:pPr>
        <w:pStyle w:val="ListParagraph"/>
        <w:numPr>
          <w:ilvl w:val="0"/>
          <w:numId w:val="24"/>
        </w:numPr>
        <w:rPr>
          <w:lang w:val="en-AU"/>
        </w:rPr>
      </w:pPr>
      <w:r>
        <w:rPr>
          <w:lang w:val="en-AU"/>
        </w:rPr>
        <w:t>Columns with high correlation (98%) were averaged out into a new column</w:t>
      </w:r>
      <w:r w:rsidR="00186796">
        <w:rPr>
          <w:lang w:val="en-AU"/>
        </w:rPr>
        <w:t>. See correlation matrices below:</w:t>
      </w:r>
    </w:p>
    <w:p w:rsidR="00AB3A5E" w:rsidRDefault="00AB3A5E" w:rsidP="00AB3A5E">
      <w:pPr>
        <w:rPr>
          <w:lang w:val="en-AU"/>
        </w:rPr>
      </w:pPr>
    </w:p>
    <w:p w:rsidR="00186796" w:rsidRDefault="00186796" w:rsidP="00186796">
      <w:pPr>
        <w:rPr>
          <w:lang w:val="en-AU"/>
        </w:rPr>
      </w:pPr>
      <w:r w:rsidRPr="00186796">
        <w:rPr>
          <w:lang w:val="en-AU"/>
        </w:rPr>
        <w:t>Acquisition</w:t>
      </w:r>
      <w:r>
        <w:rPr>
          <w:lang w:val="en-AU"/>
        </w:rPr>
        <w:t xml:space="preserve"> </w:t>
      </w:r>
      <w:r w:rsidRPr="00186796">
        <w:rPr>
          <w:lang w:val="en-AU"/>
        </w:rPr>
        <w:t>Auction</w:t>
      </w:r>
      <w:r>
        <w:rPr>
          <w:lang w:val="en-AU"/>
        </w:rPr>
        <w:t xml:space="preserve"> P</w:t>
      </w:r>
      <w:r w:rsidRPr="00186796">
        <w:rPr>
          <w:lang w:val="en-AU"/>
        </w:rPr>
        <w:t>rice</w:t>
      </w:r>
      <w:r>
        <w:rPr>
          <w:lang w:val="en-AU"/>
        </w:rPr>
        <w:t>: 98% correlation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[[1. 0.98001885] 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[0.98001885 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. ]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] 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</w:p>
    <w:p w:rsidR="00186796" w:rsidRDefault="00186796" w:rsidP="00186796">
      <w:pPr>
        <w:rPr>
          <w:lang w:val="en-AU"/>
        </w:rPr>
      </w:pPr>
      <w:r w:rsidRPr="00186796">
        <w:rPr>
          <w:lang w:val="en-AU"/>
        </w:rPr>
        <w:t>Acquisition</w:t>
      </w:r>
      <w:r>
        <w:rPr>
          <w:lang w:val="en-AU"/>
        </w:rPr>
        <w:t xml:space="preserve"> Retail P</w:t>
      </w:r>
      <w:r w:rsidRPr="00186796">
        <w:rPr>
          <w:lang w:val="en-AU"/>
        </w:rPr>
        <w:t>rice</w:t>
      </w:r>
      <w:r>
        <w:rPr>
          <w:lang w:val="en-AU"/>
        </w:rPr>
        <w:t>: 98% correlation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[[1. 0.98551284]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[0.98551284 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. ]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] </w:t>
      </w:r>
    </w:p>
    <w:p w:rsidR="00186796" w:rsidRDefault="00186796" w:rsidP="00186796">
      <w:pPr>
        <w:rPr>
          <w:lang w:val="en-AU"/>
        </w:rPr>
      </w:pPr>
    </w:p>
    <w:p w:rsidR="00186796" w:rsidRDefault="00186796" w:rsidP="00186796">
      <w:pPr>
        <w:rPr>
          <w:lang w:val="en-AU"/>
        </w:rPr>
      </w:pPr>
      <w:r>
        <w:rPr>
          <w:lang w:val="en-AU"/>
        </w:rPr>
        <w:t xml:space="preserve">Current </w:t>
      </w:r>
      <w:r w:rsidRPr="00186796">
        <w:rPr>
          <w:lang w:val="en-AU"/>
        </w:rPr>
        <w:t>Auction</w:t>
      </w:r>
      <w:r>
        <w:rPr>
          <w:lang w:val="en-AU"/>
        </w:rPr>
        <w:t xml:space="preserve"> P</w:t>
      </w:r>
      <w:r w:rsidRPr="00186796">
        <w:rPr>
          <w:lang w:val="en-AU"/>
        </w:rPr>
        <w:t>rice</w:t>
      </w:r>
      <w:r>
        <w:rPr>
          <w:lang w:val="en-AU"/>
        </w:rPr>
        <w:t>: 97.5% correlation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[[1. 0.97646792]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[0.97646792 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. ]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] 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</w:p>
    <w:p w:rsidR="00186796" w:rsidRDefault="00186796" w:rsidP="00186796">
      <w:pPr>
        <w:rPr>
          <w:lang w:val="en-AU"/>
        </w:rPr>
      </w:pPr>
      <w:r>
        <w:rPr>
          <w:lang w:val="en-AU"/>
        </w:rPr>
        <w:t>Current Retail P</w:t>
      </w:r>
      <w:r w:rsidRPr="00186796">
        <w:rPr>
          <w:lang w:val="en-AU"/>
        </w:rPr>
        <w:t>rice</w:t>
      </w:r>
      <w:r>
        <w:rPr>
          <w:lang w:val="en-AU"/>
        </w:rPr>
        <w:t>: 98% correlation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[[1. 0.98311569]</w:t>
      </w:r>
    </w:p>
    <w:p w:rsidR="00186796" w:rsidRDefault="00186796" w:rsidP="0018679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[0.98311569 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. ]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186796" w:rsidRPr="00AB3A5E" w:rsidRDefault="00186796" w:rsidP="00AB3A5E">
      <w:pPr>
        <w:rPr>
          <w:lang w:val="en-AU"/>
        </w:rPr>
      </w:pPr>
    </w:p>
    <w:p w:rsidR="00186796" w:rsidRDefault="0018679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:rsidR="00AB3A5E" w:rsidRDefault="00AB3A5E" w:rsidP="00AB3A5E">
      <w:pPr>
        <w:pStyle w:val="Heading3"/>
        <w:rPr>
          <w:lang w:val="en-AU"/>
        </w:rPr>
      </w:pPr>
      <w:r>
        <w:rPr>
          <w:lang w:val="en-AU"/>
        </w:rPr>
        <w:lastRenderedPageBreak/>
        <w:t>Question 3</w:t>
      </w:r>
    </w:p>
    <w:p w:rsidR="00186796" w:rsidRDefault="00AB3A5E" w:rsidP="00AB3A5E">
      <w:pPr>
        <w:rPr>
          <w:lang w:val="en-AU"/>
        </w:rPr>
      </w:pPr>
      <w:r>
        <w:rPr>
          <w:lang w:val="en-AU"/>
        </w:rPr>
        <w:t xml:space="preserve">Yes. </w:t>
      </w:r>
    </w:p>
    <w:p w:rsidR="00186796" w:rsidRDefault="00186796" w:rsidP="00603EBD">
      <w:pPr>
        <w:rPr>
          <w:lang w:val="en-AU"/>
        </w:rPr>
      </w:pPr>
    </w:p>
    <w:p w:rsidR="00603EBD" w:rsidRDefault="00603EBD" w:rsidP="00603EBD">
      <w:pPr>
        <w:rPr>
          <w:lang w:val="en-AU"/>
        </w:rPr>
      </w:pPr>
      <w:r>
        <w:rPr>
          <w:lang w:val="en-AU"/>
        </w:rPr>
        <w:t xml:space="preserve">In the histograms and the Box plots we can clearly see that there are many outliers as well as skewed data values. The outliers are most likely due to the skewness. </w:t>
      </w:r>
    </w:p>
    <w:p w:rsidR="00603EBD" w:rsidRDefault="00603EBD" w:rsidP="00603EBD">
      <w:pPr>
        <w:rPr>
          <w:lang w:val="en-AU"/>
        </w:rPr>
      </w:pPr>
    </w:p>
    <w:p w:rsidR="001D1C52" w:rsidRPr="00603EBD" w:rsidRDefault="001D1C52" w:rsidP="001D1C52">
      <w:pPr>
        <w:rPr>
          <w:lang w:val="en-AU"/>
        </w:rPr>
      </w:pPr>
      <w:r>
        <w:rPr>
          <w:lang w:val="en-AU"/>
        </w:rPr>
        <w:t xml:space="preserve">Both Fig. 1 and Fig. 2 shows in order </w:t>
      </w:r>
      <w:proofErr w:type="spellStart"/>
      <w:r>
        <w:rPr>
          <w:lang w:val="en-AU"/>
        </w:rPr>
        <w:t>lef</w:t>
      </w:r>
      <w:proofErr w:type="spellEnd"/>
      <w:r>
        <w:rPr>
          <w:lang w:val="en-AU"/>
        </w:rPr>
        <w:t>-to-right, then top-to-bottom for the columns: ‘</w:t>
      </w:r>
      <w:r w:rsidR="00B7631D">
        <w:rPr>
          <w:lang w:val="en-AU"/>
        </w:rPr>
        <w:t xml:space="preserve">1. </w:t>
      </w:r>
      <w:r w:rsidRPr="001D1C52">
        <w:rPr>
          <w:i/>
          <w:iCs/>
          <w:lang w:val="en-AU"/>
        </w:rPr>
        <w:t>Acquisition Auction Price</w:t>
      </w:r>
      <w:r>
        <w:rPr>
          <w:lang w:val="en-AU"/>
        </w:rPr>
        <w:t>’, ‘</w:t>
      </w:r>
      <w:r w:rsidR="00B7631D">
        <w:rPr>
          <w:lang w:val="en-AU"/>
        </w:rPr>
        <w:t xml:space="preserve">2. </w:t>
      </w:r>
      <w:r w:rsidRPr="001D1C52">
        <w:rPr>
          <w:i/>
          <w:iCs/>
          <w:lang w:val="en-AU"/>
        </w:rPr>
        <w:t>Acquisition Retail Price</w:t>
      </w:r>
      <w:r>
        <w:rPr>
          <w:lang w:val="en-AU"/>
        </w:rPr>
        <w:t>’, ‘</w:t>
      </w:r>
      <w:r w:rsidR="00B7631D">
        <w:rPr>
          <w:lang w:val="en-AU"/>
        </w:rPr>
        <w:t xml:space="preserve">3. </w:t>
      </w:r>
      <w:r w:rsidRPr="001D1C52">
        <w:rPr>
          <w:i/>
          <w:iCs/>
          <w:lang w:val="en-AU"/>
        </w:rPr>
        <w:t>Current Auction Price</w:t>
      </w:r>
      <w:r w:rsidRPr="001D1C52">
        <w:rPr>
          <w:i/>
          <w:iCs/>
          <w:lang w:val="en-AU"/>
        </w:rPr>
        <w:t>’</w:t>
      </w:r>
      <w:r>
        <w:rPr>
          <w:lang w:val="en-AU"/>
        </w:rPr>
        <w:t xml:space="preserve"> and ‘</w:t>
      </w:r>
      <w:r w:rsidR="00B7631D">
        <w:rPr>
          <w:lang w:val="en-AU"/>
        </w:rPr>
        <w:t xml:space="preserve">.4 </w:t>
      </w:r>
      <w:r w:rsidRPr="001D1C52">
        <w:rPr>
          <w:i/>
          <w:iCs/>
          <w:lang w:val="en-AU"/>
        </w:rPr>
        <w:t>Current Retail Price</w:t>
      </w:r>
      <w:r>
        <w:rPr>
          <w:lang w:val="en-AU"/>
        </w:rPr>
        <w:t>’.</w:t>
      </w:r>
    </w:p>
    <w:p w:rsidR="00186796" w:rsidRDefault="00603EBD" w:rsidP="00603EBD">
      <w:pPr>
        <w:jc w:val="center"/>
        <w:rPr>
          <w:lang w:val="en-AU"/>
        </w:rPr>
      </w:pPr>
      <w:r>
        <w:rPr>
          <w:noProof/>
          <w:lang w:val="en-AU" w:eastAsia="zh-CN"/>
        </w:rPr>
        <w:drawing>
          <wp:inline distT="0" distB="0" distL="0" distR="0">
            <wp:extent cx="38385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BD" w:rsidRDefault="00603EBD" w:rsidP="00603EBD">
      <w:pPr>
        <w:jc w:val="center"/>
        <w:rPr>
          <w:lang w:val="en-AU"/>
        </w:rPr>
      </w:pPr>
      <w:r>
        <w:rPr>
          <w:lang w:val="en-AU"/>
        </w:rPr>
        <w:t>Fig. 1</w:t>
      </w:r>
    </w:p>
    <w:p w:rsidR="00603EBD" w:rsidRDefault="00603EBD" w:rsidP="00AB3A5E">
      <w:pPr>
        <w:rPr>
          <w:lang w:val="en-AU"/>
        </w:rPr>
      </w:pPr>
    </w:p>
    <w:p w:rsidR="00603EBD" w:rsidRDefault="00603EBD" w:rsidP="00603EBD">
      <w:pPr>
        <w:jc w:val="center"/>
        <w:rPr>
          <w:lang w:val="en-AU"/>
        </w:rPr>
      </w:pPr>
      <w:r>
        <w:rPr>
          <w:noProof/>
          <w:lang w:val="en-AU" w:eastAsia="zh-CN"/>
        </w:rPr>
        <w:drawing>
          <wp:inline distT="0" distB="0" distL="0" distR="0">
            <wp:extent cx="38290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BD" w:rsidRDefault="00603EBD" w:rsidP="00603EBD">
      <w:pPr>
        <w:jc w:val="center"/>
        <w:rPr>
          <w:lang w:val="en-AU"/>
        </w:rPr>
      </w:pPr>
      <w:r>
        <w:rPr>
          <w:lang w:val="en-AU"/>
        </w:rPr>
        <w:t>Fig. 2</w:t>
      </w:r>
    </w:p>
    <w:p w:rsidR="00186796" w:rsidRDefault="00603EBD" w:rsidP="00186796">
      <w:pPr>
        <w:rPr>
          <w:lang w:val="en-AU"/>
        </w:rPr>
      </w:pPr>
      <w:r>
        <w:rPr>
          <w:lang w:val="en-AU"/>
        </w:rPr>
        <w:t xml:space="preserve">It was decided that outliers will be removed first then </w:t>
      </w:r>
      <w:r w:rsidR="001D1C52">
        <w:rPr>
          <w:lang w:val="en-AU"/>
        </w:rPr>
        <w:t>a re-evaluation will be done. These are the results:</w:t>
      </w:r>
    </w:p>
    <w:p w:rsidR="00186796" w:rsidRDefault="00186796" w:rsidP="00AB3A5E">
      <w:pPr>
        <w:rPr>
          <w:lang w:val="en-AU"/>
        </w:rPr>
      </w:pPr>
    </w:p>
    <w:p w:rsidR="00AB3A5E" w:rsidRDefault="001D1C52" w:rsidP="001D1C52">
      <w:pPr>
        <w:jc w:val="center"/>
        <w:rPr>
          <w:lang w:val="en-AU"/>
        </w:rPr>
      </w:pPr>
      <w:r>
        <w:rPr>
          <w:noProof/>
          <w:lang w:val="en-AU" w:eastAsia="zh-CN"/>
        </w:rPr>
        <w:lastRenderedPageBreak/>
        <w:drawing>
          <wp:inline distT="0" distB="0" distL="0" distR="0">
            <wp:extent cx="379095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52" w:rsidRDefault="001D1C52" w:rsidP="00B7631D">
      <w:pPr>
        <w:rPr>
          <w:lang w:val="en-AU"/>
        </w:rPr>
      </w:pPr>
      <w:r>
        <w:rPr>
          <w:lang w:val="en-AU"/>
        </w:rPr>
        <w:t xml:space="preserve">As seen above the distribution is allot better </w:t>
      </w:r>
      <w:proofErr w:type="gramStart"/>
      <w:r>
        <w:rPr>
          <w:lang w:val="en-AU"/>
        </w:rPr>
        <w:t>for</w:t>
      </w:r>
      <w:r w:rsidR="00B7631D">
        <w:rPr>
          <w:lang w:val="en-AU"/>
        </w:rPr>
        <w:t xml:space="preserve"> </w:t>
      </w:r>
      <w:r w:rsidR="00B7631D">
        <w:rPr>
          <w:lang w:val="en-AU"/>
        </w:rPr>
        <w:t>:</w:t>
      </w:r>
      <w:proofErr w:type="gramEnd"/>
      <w:r w:rsidR="00B7631D">
        <w:rPr>
          <w:lang w:val="en-AU"/>
        </w:rPr>
        <w:t xml:space="preserve"> ‘3. </w:t>
      </w:r>
      <w:r w:rsidR="00B7631D" w:rsidRPr="001D1C52">
        <w:rPr>
          <w:i/>
          <w:iCs/>
          <w:lang w:val="en-AU"/>
        </w:rPr>
        <w:t>Current Auction Price’</w:t>
      </w:r>
      <w:r w:rsidR="00B7631D">
        <w:rPr>
          <w:lang w:val="en-AU"/>
        </w:rPr>
        <w:t xml:space="preserve"> and ‘.4 </w:t>
      </w:r>
      <w:r w:rsidR="00B7631D" w:rsidRPr="001D1C52">
        <w:rPr>
          <w:i/>
          <w:iCs/>
          <w:lang w:val="en-AU"/>
        </w:rPr>
        <w:t>Current Retail Price</w:t>
      </w:r>
      <w:r w:rsidR="00B7631D">
        <w:rPr>
          <w:lang w:val="en-AU"/>
        </w:rPr>
        <w:t>’.</w:t>
      </w:r>
      <w:r w:rsidR="00B7631D">
        <w:rPr>
          <w:lang w:val="en-AU"/>
        </w:rPr>
        <w:t xml:space="preserve"> However, some skewness still exist </w:t>
      </w:r>
      <w:proofErr w:type="gramStart"/>
      <w:r w:rsidR="00B7631D">
        <w:rPr>
          <w:lang w:val="en-AU"/>
        </w:rPr>
        <w:t xml:space="preserve">in </w:t>
      </w:r>
      <w:r w:rsidR="00B7631D">
        <w:rPr>
          <w:lang w:val="en-AU"/>
        </w:rPr>
        <w:t>:</w:t>
      </w:r>
      <w:proofErr w:type="gramEnd"/>
      <w:r w:rsidR="00B7631D">
        <w:rPr>
          <w:lang w:val="en-AU"/>
        </w:rPr>
        <w:t xml:space="preserve"> ‘1. </w:t>
      </w:r>
      <w:r w:rsidR="00B7631D" w:rsidRPr="001D1C52">
        <w:rPr>
          <w:i/>
          <w:iCs/>
          <w:lang w:val="en-AU"/>
        </w:rPr>
        <w:t>Acquisition Auction Price</w:t>
      </w:r>
      <w:r w:rsidR="00B7631D">
        <w:rPr>
          <w:lang w:val="en-AU"/>
        </w:rPr>
        <w:t xml:space="preserve">’, </w:t>
      </w:r>
      <w:r w:rsidR="00B7631D">
        <w:rPr>
          <w:lang w:val="en-AU"/>
        </w:rPr>
        <w:t xml:space="preserve"> and </w:t>
      </w:r>
      <w:r w:rsidR="00B7631D">
        <w:rPr>
          <w:lang w:val="en-AU"/>
        </w:rPr>
        <w:t xml:space="preserve"> ‘3. </w:t>
      </w:r>
      <w:r w:rsidR="00B7631D" w:rsidRPr="001D1C52">
        <w:rPr>
          <w:i/>
          <w:iCs/>
          <w:lang w:val="en-AU"/>
        </w:rPr>
        <w:t>Current Auction Price’</w:t>
      </w:r>
      <w:r w:rsidR="00B7631D">
        <w:rPr>
          <w:lang w:val="en-AU"/>
        </w:rPr>
        <w:t xml:space="preserve"> </w:t>
      </w:r>
      <w:r w:rsidR="00B7631D">
        <w:rPr>
          <w:lang w:val="en-AU"/>
        </w:rPr>
        <w:t>. A transformation was done on these.</w:t>
      </w:r>
      <w:bookmarkStart w:id="0" w:name="_GoBack"/>
      <w:bookmarkEnd w:id="0"/>
    </w:p>
    <w:p w:rsidR="00AB3A5E" w:rsidRDefault="00AB3A5E" w:rsidP="00AB3A5E">
      <w:pPr>
        <w:rPr>
          <w:lang w:val="en-AU"/>
        </w:rPr>
      </w:pPr>
    </w:p>
    <w:p w:rsidR="00AB3A5E" w:rsidRPr="00AB3A5E" w:rsidRDefault="00AB3A5E" w:rsidP="00AB3A5E">
      <w:pPr>
        <w:rPr>
          <w:lang w:val="en-AU"/>
        </w:rPr>
      </w:pPr>
    </w:p>
    <w:p w:rsidR="00AB3A5E" w:rsidRDefault="00AB3A5E" w:rsidP="00AB3A5E">
      <w:pPr>
        <w:rPr>
          <w:lang w:val="en-AU"/>
        </w:rPr>
      </w:pPr>
      <w:r>
        <w:rPr>
          <w:lang w:val="en-AU"/>
        </w:rPr>
        <w:t>4.</w:t>
      </w:r>
    </w:p>
    <w:p w:rsidR="00AB3A5E" w:rsidRDefault="00AB3A5E" w:rsidP="00AB3A5E">
      <w:pPr>
        <w:rPr>
          <w:lang w:val="en-AU"/>
        </w:rPr>
      </w:pPr>
      <w:r>
        <w:rPr>
          <w:lang w:val="en-AU"/>
        </w:rPr>
        <w:t>5.</w:t>
      </w:r>
    </w:p>
    <w:p w:rsidR="00AB3A5E" w:rsidRDefault="00AB3A5E" w:rsidP="00AB3A5E">
      <w:pPr>
        <w:rPr>
          <w:lang w:val="en-AU"/>
        </w:rPr>
      </w:pPr>
      <w:r>
        <w:rPr>
          <w:lang w:val="en-AU"/>
        </w:rPr>
        <w:t>6.</w:t>
      </w:r>
    </w:p>
    <w:p w:rsidR="00AB3A5E" w:rsidRPr="00AB3A5E" w:rsidRDefault="00AB3A5E" w:rsidP="00AB3A5E">
      <w:pPr>
        <w:rPr>
          <w:lang w:val="en-AU"/>
        </w:rPr>
      </w:pPr>
    </w:p>
    <w:sectPr w:rsidR="00AB3A5E" w:rsidRPr="00AB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04B6C2B"/>
    <w:multiLevelType w:val="hybridMultilevel"/>
    <w:tmpl w:val="2DC4045A"/>
    <w:lvl w:ilvl="0" w:tplc="0E926A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5E"/>
    <w:rsid w:val="00186796"/>
    <w:rsid w:val="001D1C52"/>
    <w:rsid w:val="00603EBD"/>
    <w:rsid w:val="00645252"/>
    <w:rsid w:val="006D3D74"/>
    <w:rsid w:val="0083569A"/>
    <w:rsid w:val="00A9204E"/>
    <w:rsid w:val="00AB3A5E"/>
    <w:rsid w:val="00B7631D"/>
    <w:rsid w:val="00C0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5C2A"/>
  <w15:chartTrackingRefBased/>
  <w15:docId w15:val="{408B1AA2-980C-403B-9FD7-4C2523B1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B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8891974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71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Cornelis De Jager</dc:creator>
  <cp:keywords/>
  <dc:description/>
  <cp:lastModifiedBy>Cornelis De Jager</cp:lastModifiedBy>
  <cp:revision>1</cp:revision>
  <dcterms:created xsi:type="dcterms:W3CDTF">2019-03-25T05:36:00Z</dcterms:created>
  <dcterms:modified xsi:type="dcterms:W3CDTF">2019-03-25T06:47:00Z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